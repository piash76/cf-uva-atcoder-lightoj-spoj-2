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5DF" w:rsidRDefault="00B675DF" w:rsidP="00B675DF">
      <w:pPr>
        <w:jc w:val="center"/>
      </w:pP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1743075</wp:posOffset>
            </wp:positionH>
            <wp:positionV relativeFrom="paragraph">
              <wp:posOffset>-85725</wp:posOffset>
            </wp:positionV>
            <wp:extent cx="1866900" cy="20097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00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</w:t>
      </w:r>
    </w:p>
    <w:tbl>
      <w:tblPr>
        <w:tblStyle w:val="TableGrid"/>
        <w:tblpPr w:leftFromText="180" w:rightFromText="180" w:vertAnchor="page" w:horzAnchor="margin" w:tblpY="597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75DF" w:rsidTr="00B675DF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5DF" w:rsidRPr="009E55A0" w:rsidRDefault="00B675DF">
            <w:pPr>
              <w:tabs>
                <w:tab w:val="left" w:pos="360"/>
                <w:tab w:val="left" w:pos="2880"/>
              </w:tabs>
              <w:spacing w:line="240" w:lineRule="auto"/>
              <w:rPr>
                <w:rFonts w:ascii="Agency FB" w:hAnsi="Agency FB" w:cs="Aharoni"/>
                <w:bCs/>
                <w:i/>
                <w:sz w:val="32"/>
                <w:szCs w:val="32"/>
              </w:rPr>
            </w:pPr>
            <w:r w:rsidRPr="009E55A0">
              <w:rPr>
                <w:rFonts w:ascii="Agency FB" w:hAnsi="Agency FB" w:cs="Aharoni"/>
                <w:bCs/>
                <w:i/>
                <w:color w:val="2E74B5" w:themeColor="accent1" w:themeShade="BF"/>
                <w:sz w:val="36"/>
                <w:szCs w:val="36"/>
              </w:rPr>
              <w:t>COURSE NO</w:t>
            </w:r>
            <w:r w:rsidR="009E55A0" w:rsidRPr="009E55A0">
              <w:rPr>
                <w:rFonts w:ascii="Agency FB" w:hAnsi="Agency FB" w:cs="Aharoni"/>
                <w:bCs/>
                <w:i/>
                <w:color w:val="2E74B5" w:themeColor="accent1" w:themeShade="BF"/>
                <w:sz w:val="32"/>
                <w:szCs w:val="32"/>
              </w:rPr>
              <w:t xml:space="preserve">            </w:t>
            </w:r>
            <w:r w:rsidR="00093F88">
              <w:rPr>
                <w:rFonts w:ascii="Agency FB" w:hAnsi="Agency FB" w:cs="Aharoni"/>
                <w:bCs/>
                <w:i/>
                <w:color w:val="2E74B5" w:themeColor="accent1" w:themeShade="BF"/>
                <w:sz w:val="32"/>
                <w:szCs w:val="32"/>
              </w:rPr>
              <w:t xml:space="preserve">                </w:t>
            </w:r>
            <w:r w:rsidR="009E55A0">
              <w:rPr>
                <w:rFonts w:ascii="Agency FB" w:hAnsi="Agency FB" w:cs="Aharoni"/>
                <w:bCs/>
                <w:i/>
                <w:color w:val="2E74B5" w:themeColor="accent1" w:themeShade="BF"/>
                <w:sz w:val="32"/>
                <w:szCs w:val="32"/>
              </w:rPr>
              <w:t xml:space="preserve"> </w:t>
            </w:r>
            <w:r w:rsidR="009E55A0" w:rsidRPr="00093F88">
              <w:rPr>
                <w:rFonts w:ascii="Agency FB" w:hAnsi="Agency FB" w:cs="Aharoni"/>
                <w:b/>
                <w:bCs/>
                <w:color w:val="2E74B5" w:themeColor="accent1" w:themeShade="BF"/>
                <w:sz w:val="32"/>
                <w:szCs w:val="32"/>
              </w:rPr>
              <w:t>:EE-282</w:t>
            </w:r>
          </w:p>
        </w:tc>
      </w:tr>
      <w:tr w:rsidR="00B675DF" w:rsidTr="00B675DF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5DF" w:rsidRPr="009E55A0" w:rsidRDefault="00B675DF">
            <w:pPr>
              <w:tabs>
                <w:tab w:val="left" w:pos="360"/>
                <w:tab w:val="left" w:pos="2880"/>
              </w:tabs>
              <w:spacing w:line="240" w:lineRule="auto"/>
              <w:rPr>
                <w:rFonts w:ascii="Agency FB" w:hAnsi="Agency FB"/>
                <w:bCs/>
                <w:i/>
                <w:sz w:val="32"/>
                <w:szCs w:val="32"/>
              </w:rPr>
            </w:pPr>
            <w:r w:rsidRPr="009E55A0">
              <w:rPr>
                <w:rFonts w:ascii="Agency FB" w:hAnsi="Agency FB"/>
                <w:bCs/>
                <w:i/>
                <w:color w:val="2E74B5" w:themeColor="accent1" w:themeShade="BF"/>
                <w:sz w:val="36"/>
                <w:szCs w:val="36"/>
                <w:shd w:val="clear" w:color="auto" w:fill="FFFFFF" w:themeFill="background1"/>
              </w:rPr>
              <w:t>COURSE TITLE</w:t>
            </w:r>
            <w:r w:rsidRPr="009E55A0">
              <w:rPr>
                <w:rFonts w:ascii="Agency FB" w:hAnsi="Agency FB"/>
                <w:bCs/>
                <w:i/>
                <w:color w:val="2E74B5" w:themeColor="accent1" w:themeShade="BF"/>
                <w:sz w:val="32"/>
                <w:szCs w:val="32"/>
              </w:rPr>
              <w:t xml:space="preserve">       </w:t>
            </w:r>
            <w:r w:rsidR="00093F88">
              <w:rPr>
                <w:rFonts w:ascii="Agency FB" w:hAnsi="Agency FB"/>
                <w:bCs/>
                <w:i/>
                <w:color w:val="2E74B5" w:themeColor="accent1" w:themeShade="BF"/>
                <w:sz w:val="32"/>
                <w:szCs w:val="32"/>
              </w:rPr>
              <w:t xml:space="preserve">                  </w:t>
            </w:r>
            <w:r w:rsidR="009E55A0" w:rsidRPr="00093F88">
              <w:rPr>
                <w:rFonts w:ascii="Agency FB" w:hAnsi="Agency FB"/>
                <w:b/>
                <w:bCs/>
                <w:color w:val="323E4F" w:themeColor="text2" w:themeShade="BF"/>
                <w:sz w:val="32"/>
                <w:szCs w:val="32"/>
              </w:rPr>
              <w:t>:</w:t>
            </w:r>
            <w:r w:rsidR="009E55A0" w:rsidRPr="00093F88">
              <w:rPr>
                <w:rFonts w:ascii="Agency FB" w:hAnsi="Agency FB"/>
                <w:b/>
                <w:bCs/>
                <w:color w:val="2E74B5" w:themeColor="accent1" w:themeShade="BF"/>
                <w:sz w:val="32"/>
                <w:szCs w:val="32"/>
              </w:rPr>
              <w:t xml:space="preserve">Electronic Devices and </w:t>
            </w:r>
            <w:proofErr w:type="spellStart"/>
            <w:r w:rsidR="009E55A0" w:rsidRPr="00093F88">
              <w:rPr>
                <w:rFonts w:ascii="Agency FB" w:hAnsi="Agency FB"/>
                <w:b/>
                <w:bCs/>
                <w:color w:val="2E74B5" w:themeColor="accent1" w:themeShade="BF"/>
                <w:sz w:val="32"/>
                <w:szCs w:val="32"/>
              </w:rPr>
              <w:t>Cicuits</w:t>
            </w:r>
            <w:proofErr w:type="spellEnd"/>
            <w:r w:rsidR="009E55A0" w:rsidRPr="00093F88">
              <w:rPr>
                <w:rFonts w:ascii="Agency FB" w:hAnsi="Agency FB"/>
                <w:b/>
                <w:bCs/>
                <w:color w:val="2E74B5" w:themeColor="accent1" w:themeShade="BF"/>
                <w:sz w:val="32"/>
                <w:szCs w:val="32"/>
              </w:rPr>
              <w:t>(Sessional)</w:t>
            </w:r>
          </w:p>
        </w:tc>
      </w:tr>
      <w:tr w:rsidR="00B675DF" w:rsidTr="00B675DF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5DF" w:rsidRPr="009E55A0" w:rsidRDefault="009E55A0">
            <w:pPr>
              <w:tabs>
                <w:tab w:val="left" w:pos="360"/>
                <w:tab w:val="left" w:pos="2880"/>
              </w:tabs>
              <w:spacing w:line="240" w:lineRule="auto"/>
              <w:rPr>
                <w:rFonts w:ascii="Agency FB" w:hAnsi="Agency FB"/>
                <w:b/>
                <w:bCs/>
                <w:i/>
                <w:sz w:val="32"/>
                <w:szCs w:val="32"/>
              </w:rPr>
            </w:pPr>
            <w:r>
              <w:rPr>
                <w:rFonts w:ascii="Agency FB" w:hAnsi="Agency FB"/>
                <w:bCs/>
                <w:i/>
                <w:color w:val="2E74B5" w:themeColor="accent1" w:themeShade="BF"/>
                <w:sz w:val="36"/>
                <w:szCs w:val="36"/>
              </w:rPr>
              <w:t xml:space="preserve">EXPERIMENT NAME       </w:t>
            </w:r>
            <w:r w:rsidR="00093F88">
              <w:rPr>
                <w:rFonts w:ascii="Agency FB" w:hAnsi="Agency FB"/>
                <w:bCs/>
                <w:i/>
                <w:color w:val="2E74B5" w:themeColor="accent1" w:themeShade="BF"/>
                <w:sz w:val="36"/>
                <w:szCs w:val="36"/>
              </w:rPr>
              <w:t xml:space="preserve">       </w:t>
            </w:r>
            <w:r>
              <w:rPr>
                <w:rFonts w:ascii="Agency FB" w:hAnsi="Agency FB"/>
                <w:bCs/>
                <w:i/>
                <w:color w:val="2E74B5" w:themeColor="accent1" w:themeShade="BF"/>
                <w:sz w:val="36"/>
                <w:szCs w:val="36"/>
              </w:rPr>
              <w:t xml:space="preserve"> </w:t>
            </w:r>
            <w:r w:rsidRPr="00093F88">
              <w:rPr>
                <w:rFonts w:ascii="Agency FB" w:hAnsi="Agency FB"/>
                <w:b/>
                <w:bCs/>
                <w:color w:val="2E74B5" w:themeColor="accent1" w:themeShade="BF"/>
                <w:sz w:val="36"/>
                <w:szCs w:val="36"/>
              </w:rPr>
              <w:t>:Familiarization Of Electric Device and Lab</w:t>
            </w:r>
          </w:p>
        </w:tc>
      </w:tr>
      <w:tr w:rsidR="00B675DF" w:rsidTr="00B675DF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5DF" w:rsidRPr="009E55A0" w:rsidRDefault="009E55A0" w:rsidP="003C4D21">
            <w:pPr>
              <w:tabs>
                <w:tab w:val="left" w:pos="360"/>
                <w:tab w:val="left" w:pos="2880"/>
              </w:tabs>
              <w:spacing w:line="240" w:lineRule="auto"/>
              <w:rPr>
                <w:rFonts w:asciiTheme="majorHAnsi" w:hAnsiTheme="majorHAnsi"/>
                <w:bCs/>
                <w:i/>
                <w:color w:val="1F4E79" w:themeColor="accent1" w:themeShade="80"/>
                <w:sz w:val="32"/>
                <w:szCs w:val="32"/>
              </w:rPr>
            </w:pPr>
            <w:r w:rsidRPr="00093F88">
              <w:rPr>
                <w:rFonts w:asciiTheme="majorHAnsi" w:hAnsiTheme="majorHAnsi"/>
                <w:b/>
                <w:bCs/>
                <w:i/>
                <w:color w:val="1F4E79" w:themeColor="accent1" w:themeShade="80"/>
                <w:sz w:val="32"/>
                <w:szCs w:val="32"/>
              </w:rPr>
              <w:t>EXPERIMENT NO</w:t>
            </w:r>
            <w:r w:rsidRPr="009E55A0">
              <w:rPr>
                <w:rFonts w:asciiTheme="majorHAnsi" w:hAnsiTheme="majorHAnsi"/>
                <w:bCs/>
                <w:i/>
                <w:color w:val="1F4E79" w:themeColor="accent1" w:themeShade="80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/>
                <w:bCs/>
                <w:i/>
                <w:color w:val="1F4E79" w:themeColor="accent1" w:themeShade="80"/>
                <w:sz w:val="32"/>
                <w:szCs w:val="32"/>
              </w:rPr>
              <w:t xml:space="preserve">           </w:t>
            </w:r>
            <w:r w:rsidRPr="009E55A0">
              <w:rPr>
                <w:rFonts w:asciiTheme="majorHAnsi" w:hAnsiTheme="majorHAnsi"/>
                <w:bCs/>
                <w:i/>
                <w:color w:val="1F4E79" w:themeColor="accent1" w:themeShade="80"/>
                <w:sz w:val="32"/>
                <w:szCs w:val="32"/>
              </w:rPr>
              <w:t xml:space="preserve"> </w:t>
            </w:r>
            <w:r w:rsidR="005E1CF2" w:rsidRPr="00093F88">
              <w:rPr>
                <w:rFonts w:asciiTheme="majorHAnsi" w:hAnsiTheme="majorHAnsi"/>
                <w:b/>
                <w:bCs/>
                <w:color w:val="1F4E79" w:themeColor="accent1" w:themeShade="80"/>
                <w:sz w:val="32"/>
                <w:szCs w:val="32"/>
              </w:rPr>
              <w:t>:    01</w:t>
            </w:r>
          </w:p>
        </w:tc>
      </w:tr>
    </w:tbl>
    <w:p w:rsidR="00B675DF" w:rsidRDefault="00B675DF" w:rsidP="00B675DF">
      <w:pPr>
        <w:jc w:val="center"/>
      </w:pPr>
    </w:p>
    <w:p w:rsidR="00B675DF" w:rsidRDefault="00B675DF" w:rsidP="00B675DF">
      <w:pPr>
        <w:jc w:val="center"/>
      </w:pPr>
    </w:p>
    <w:p w:rsidR="00B675DF" w:rsidRDefault="00B675DF" w:rsidP="00B675DF">
      <w:pPr>
        <w:jc w:val="center"/>
      </w:pPr>
    </w:p>
    <w:p w:rsidR="00B675DF" w:rsidRDefault="00B675DF" w:rsidP="00B675DF">
      <w:pPr>
        <w:jc w:val="center"/>
      </w:pPr>
    </w:p>
    <w:p w:rsidR="00B675DF" w:rsidRDefault="00B675DF" w:rsidP="00B675DF">
      <w:pPr>
        <w:jc w:val="center"/>
      </w:pPr>
    </w:p>
    <w:p w:rsidR="00B675DF" w:rsidRDefault="00B675DF" w:rsidP="00B675DF">
      <w:pPr>
        <w:jc w:val="center"/>
      </w:pPr>
    </w:p>
    <w:p w:rsidR="00B675DF" w:rsidRDefault="00B675DF" w:rsidP="00B675DF">
      <w:pPr>
        <w:jc w:val="center"/>
      </w:pPr>
    </w:p>
    <w:p w:rsidR="00B675DF" w:rsidRDefault="00B675DF" w:rsidP="00B675DF">
      <w:pPr>
        <w:rPr>
          <w:rFonts w:asciiTheme="majorHAnsi" w:eastAsiaTheme="majorEastAsia" w:hAnsiTheme="majorHAnsi" w:cstheme="majorBidi"/>
          <w:i/>
          <w:iCs/>
          <w:color w:val="5B9BD5" w:themeColor="accent1"/>
          <w:spacing w:val="15"/>
          <w:sz w:val="32"/>
          <w:szCs w:val="32"/>
        </w:rPr>
      </w:pPr>
    </w:p>
    <w:p w:rsidR="00B675DF" w:rsidRDefault="00B675DF" w:rsidP="00B675DF">
      <w:pPr>
        <w:jc w:val="center"/>
      </w:pPr>
    </w:p>
    <w:p w:rsidR="00B675DF" w:rsidRDefault="00B675DF" w:rsidP="00B675DF">
      <w:pPr>
        <w:pStyle w:val="Subtitle"/>
        <w:rPr>
          <w:b/>
          <w:bCs/>
          <w:sz w:val="32"/>
          <w:szCs w:val="32"/>
        </w:rPr>
      </w:pPr>
      <w:r>
        <w:rPr>
          <w:rFonts w:eastAsiaTheme="minorHAnsi"/>
          <w:i/>
          <w:iCs/>
          <w:color w:val="auto"/>
          <w:spacing w:val="0"/>
        </w:rPr>
        <w:t xml:space="preserve">           </w:t>
      </w:r>
      <w:r>
        <w:rPr>
          <w:sz w:val="32"/>
          <w:szCs w:val="32"/>
        </w:rPr>
        <w:t>Department of Computer Science and Engineering</w:t>
      </w:r>
    </w:p>
    <w:p w:rsidR="00B675DF" w:rsidRDefault="00B675DF" w:rsidP="00B675DF">
      <w:pPr>
        <w:tabs>
          <w:tab w:val="left" w:pos="360"/>
          <w:tab w:val="left" w:pos="28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:rsidR="00B675DF" w:rsidRDefault="00B675DF" w:rsidP="00B675DF">
      <w:pPr>
        <w:tabs>
          <w:tab w:val="left" w:pos="360"/>
          <w:tab w:val="left" w:pos="28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:rsidR="00B675DF" w:rsidRDefault="00B675DF" w:rsidP="00B675DF">
      <w:pPr>
        <w:tabs>
          <w:tab w:val="left" w:pos="2880"/>
        </w:tabs>
        <w:rPr>
          <w:b/>
          <w:bCs/>
          <w:color w:val="00B050"/>
          <w:sz w:val="36"/>
          <w:szCs w:val="36"/>
        </w:rPr>
      </w:pPr>
    </w:p>
    <w:p w:rsidR="00B675DF" w:rsidRDefault="00B675DF" w:rsidP="00B675DF">
      <w:pPr>
        <w:tabs>
          <w:tab w:val="left" w:pos="2880"/>
        </w:tabs>
        <w:rPr>
          <w:b/>
          <w:bCs/>
          <w:color w:val="00B050"/>
          <w:sz w:val="36"/>
          <w:szCs w:val="36"/>
        </w:rPr>
      </w:pPr>
      <w:bookmarkStart w:id="0" w:name="_GoBack"/>
      <w:bookmarkEnd w:id="0"/>
    </w:p>
    <w:p w:rsidR="00B675DF" w:rsidRDefault="00B675DF" w:rsidP="00B675DF">
      <w:pPr>
        <w:tabs>
          <w:tab w:val="left" w:pos="2880"/>
        </w:tabs>
        <w:rPr>
          <w:b/>
          <w:bCs/>
          <w:color w:val="00B050"/>
          <w:sz w:val="36"/>
          <w:szCs w:val="36"/>
        </w:rPr>
      </w:pPr>
      <w:r>
        <w:rPr>
          <w:b/>
          <w:bCs/>
          <w:color w:val="00B050"/>
          <w:sz w:val="36"/>
          <w:szCs w:val="36"/>
        </w:rPr>
        <w:t>SUBMITTED BY:</w:t>
      </w:r>
    </w:p>
    <w:tbl>
      <w:tblPr>
        <w:tblStyle w:val="TableGrid"/>
        <w:tblpPr w:leftFromText="180" w:rightFromText="180" w:vertAnchor="text" w:horzAnchor="page" w:tblpX="8908" w:tblpY="222"/>
        <w:tblW w:w="0" w:type="auto"/>
        <w:tblLook w:val="04A0" w:firstRow="1" w:lastRow="0" w:firstColumn="1" w:lastColumn="0" w:noHBand="0" w:noVBand="1"/>
      </w:tblPr>
      <w:tblGrid>
        <w:gridCol w:w="2465"/>
      </w:tblGrid>
      <w:tr w:rsidR="00B675DF" w:rsidTr="00B675DF">
        <w:trPr>
          <w:trHeight w:val="2170"/>
        </w:trPr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5DF" w:rsidRDefault="00B675DF">
            <w:pPr>
              <w:tabs>
                <w:tab w:val="left" w:pos="2880"/>
              </w:tabs>
              <w:spacing w:line="240" w:lineRule="auto"/>
              <w:rPr>
                <w:rFonts w:asciiTheme="majorHAnsi" w:hAnsiTheme="majorHAnsi"/>
                <w:b/>
                <w:bCs/>
                <w:color w:val="323E4F" w:themeColor="text2" w:themeShade="BF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421005</wp:posOffset>
                      </wp:positionV>
                      <wp:extent cx="1571625" cy="9525"/>
                      <wp:effectExtent l="0" t="0" r="28575" b="2857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16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BD1036" id="Straight Connector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33.15pt" to="117.9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HAnsi" w:hAnsiTheme="majorHAnsi"/>
                <w:b/>
                <w:bCs/>
                <w:color w:val="323E4F" w:themeColor="text2" w:themeShade="BF"/>
                <w:sz w:val="28"/>
                <w:szCs w:val="28"/>
              </w:rPr>
              <w:t>REMARKS</w:t>
            </w:r>
          </w:p>
        </w:tc>
      </w:tr>
    </w:tbl>
    <w:p w:rsidR="00B675DF" w:rsidRDefault="00B675DF" w:rsidP="00B675DF">
      <w:pPr>
        <w:tabs>
          <w:tab w:val="left" w:pos="2880"/>
        </w:tabs>
        <w:rPr>
          <w:rFonts w:asciiTheme="majorHAnsi" w:hAnsiTheme="majorHAnsi"/>
          <w:b/>
          <w:bCs/>
          <w:color w:val="323E4F" w:themeColor="text2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6381750</wp:posOffset>
                </wp:positionH>
                <wp:positionV relativeFrom="paragraph">
                  <wp:posOffset>15875</wp:posOffset>
                </wp:positionV>
                <wp:extent cx="45720" cy="45720"/>
                <wp:effectExtent l="0" t="0" r="11430" b="1143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5DF" w:rsidRDefault="00B675DF" w:rsidP="00B675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margin-left:502.5pt;margin-top:1.25pt;width:3.6pt;height:3.6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B675DF" w:rsidRDefault="00B675DF" w:rsidP="00B675D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gency FB" w:hAnsi="Agency FB"/>
          <w:b/>
          <w:bCs/>
          <w:color w:val="323E4F" w:themeColor="text2" w:themeShade="BF"/>
          <w:sz w:val="32"/>
          <w:szCs w:val="32"/>
        </w:rPr>
        <w:t xml:space="preserve">NAME          </w:t>
      </w:r>
      <w:r>
        <w:rPr>
          <w:rFonts w:ascii="Agency FB" w:hAnsi="Agency FB"/>
          <w:b/>
          <w:bCs/>
          <w:color w:val="323E4F" w:themeColor="text2" w:themeShade="BF"/>
          <w:sz w:val="28"/>
          <w:szCs w:val="28"/>
        </w:rPr>
        <w:t xml:space="preserve">: </w:t>
      </w:r>
      <w:r>
        <w:rPr>
          <w:rFonts w:asciiTheme="majorHAnsi" w:hAnsiTheme="majorHAnsi"/>
          <w:b/>
          <w:bCs/>
          <w:color w:val="323E4F" w:themeColor="text2" w:themeShade="BF"/>
          <w:sz w:val="28"/>
          <w:szCs w:val="28"/>
        </w:rPr>
        <w:t>MD KHAIRUL ISLAM</w:t>
      </w:r>
    </w:p>
    <w:p w:rsidR="00B675DF" w:rsidRDefault="00B675DF" w:rsidP="00B675DF">
      <w:pPr>
        <w:tabs>
          <w:tab w:val="left" w:pos="2880"/>
        </w:tabs>
        <w:rPr>
          <w:rFonts w:asciiTheme="majorHAnsi" w:hAnsiTheme="majorHAnsi"/>
          <w:b/>
          <w:bCs/>
          <w:color w:val="323E4F" w:themeColor="text2" w:themeShade="BF"/>
          <w:sz w:val="32"/>
          <w:szCs w:val="32"/>
        </w:rPr>
      </w:pPr>
      <w:r>
        <w:rPr>
          <w:rFonts w:ascii="Agency FB" w:hAnsi="Agency FB"/>
          <w:b/>
          <w:bCs/>
          <w:color w:val="323E4F" w:themeColor="text2" w:themeShade="BF"/>
          <w:sz w:val="32"/>
          <w:szCs w:val="32"/>
        </w:rPr>
        <w:t>STUDENT ID</w:t>
      </w:r>
      <w:proofErr w:type="gramStart"/>
      <w:r>
        <w:rPr>
          <w:rFonts w:ascii="Agency FB" w:hAnsi="Agency FB"/>
          <w:b/>
          <w:bCs/>
          <w:color w:val="323E4F" w:themeColor="text2" w:themeShade="BF"/>
          <w:sz w:val="32"/>
          <w:szCs w:val="32"/>
        </w:rPr>
        <w:t>:</w:t>
      </w:r>
      <w:r>
        <w:rPr>
          <w:rFonts w:asciiTheme="majorHAnsi" w:hAnsiTheme="majorHAnsi"/>
          <w:b/>
          <w:bCs/>
          <w:color w:val="323E4F" w:themeColor="text2" w:themeShade="BF"/>
          <w:sz w:val="32"/>
          <w:szCs w:val="32"/>
        </w:rPr>
        <w:t>1804076</w:t>
      </w:r>
      <w:proofErr w:type="gramEnd"/>
    </w:p>
    <w:p w:rsidR="00B675DF" w:rsidRDefault="00B675DF" w:rsidP="00B675DF">
      <w:pPr>
        <w:tabs>
          <w:tab w:val="left" w:pos="2880"/>
        </w:tabs>
        <w:rPr>
          <w:rFonts w:ascii="Agency FB" w:hAnsi="Agency FB"/>
          <w:b/>
          <w:bCs/>
          <w:color w:val="323E4F" w:themeColor="text2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6276975</wp:posOffset>
                </wp:positionH>
                <wp:positionV relativeFrom="paragraph">
                  <wp:posOffset>166370</wp:posOffset>
                </wp:positionV>
                <wp:extent cx="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FD166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.25pt,13.1pt" to="494.2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Agency FB" w:hAnsi="Agency FB"/>
          <w:b/>
          <w:bCs/>
          <w:color w:val="323E4F" w:themeColor="text2" w:themeShade="BF"/>
          <w:sz w:val="32"/>
          <w:szCs w:val="32"/>
        </w:rPr>
        <w:t xml:space="preserve">GROUP       </w:t>
      </w:r>
      <w:proofErr w:type="gramStart"/>
      <w:r>
        <w:rPr>
          <w:rFonts w:ascii="Agency FB" w:hAnsi="Agency FB"/>
          <w:b/>
          <w:bCs/>
          <w:color w:val="323E4F" w:themeColor="text2" w:themeShade="BF"/>
          <w:sz w:val="32"/>
          <w:szCs w:val="32"/>
        </w:rPr>
        <w:t>:</w:t>
      </w:r>
      <w:r>
        <w:rPr>
          <w:rFonts w:asciiTheme="majorHAnsi" w:hAnsiTheme="majorHAnsi"/>
          <w:b/>
          <w:bCs/>
          <w:color w:val="323E4F" w:themeColor="text2" w:themeShade="BF"/>
          <w:sz w:val="28"/>
          <w:szCs w:val="28"/>
        </w:rPr>
        <w:t>B</w:t>
      </w:r>
      <w:proofErr w:type="gramEnd"/>
      <w:r>
        <w:rPr>
          <w:rFonts w:asciiTheme="majorHAnsi" w:hAnsiTheme="majorHAnsi"/>
          <w:b/>
          <w:bCs/>
          <w:color w:val="323E4F" w:themeColor="text2" w:themeShade="BF"/>
          <w:sz w:val="28"/>
          <w:szCs w:val="28"/>
        </w:rPr>
        <w:t>-1</w:t>
      </w:r>
    </w:p>
    <w:p w:rsidR="00B675DF" w:rsidRDefault="00B675DF" w:rsidP="00B675DF">
      <w:pPr>
        <w:tabs>
          <w:tab w:val="left" w:pos="2880"/>
        </w:tabs>
        <w:rPr>
          <w:rFonts w:ascii="Agency FB" w:hAnsi="Agency FB"/>
          <w:b/>
          <w:bCs/>
          <w:color w:val="323E4F" w:themeColor="text2" w:themeShade="BF"/>
          <w:sz w:val="32"/>
          <w:szCs w:val="32"/>
        </w:rPr>
      </w:pPr>
      <w:r>
        <w:rPr>
          <w:rFonts w:ascii="Agency FB" w:hAnsi="Agency FB"/>
          <w:b/>
          <w:bCs/>
          <w:color w:val="323E4F" w:themeColor="text2" w:themeShade="BF"/>
          <w:sz w:val="32"/>
          <w:szCs w:val="32"/>
        </w:rPr>
        <w:t xml:space="preserve">SECTION    </w:t>
      </w:r>
      <w:proofErr w:type="gramStart"/>
      <w:r>
        <w:rPr>
          <w:rFonts w:ascii="Agency FB" w:hAnsi="Agency FB"/>
          <w:b/>
          <w:bCs/>
          <w:color w:val="323E4F" w:themeColor="text2" w:themeShade="BF"/>
          <w:sz w:val="32"/>
          <w:szCs w:val="32"/>
        </w:rPr>
        <w:t>:</w:t>
      </w:r>
      <w:r>
        <w:rPr>
          <w:rFonts w:asciiTheme="majorHAnsi" w:hAnsiTheme="majorHAnsi"/>
          <w:b/>
          <w:bCs/>
          <w:color w:val="323E4F" w:themeColor="text2" w:themeShade="BF"/>
          <w:sz w:val="28"/>
          <w:szCs w:val="28"/>
        </w:rPr>
        <w:t>B</w:t>
      </w:r>
      <w:proofErr w:type="gramEnd"/>
    </w:p>
    <w:p w:rsidR="009E55A0" w:rsidRDefault="00B675DF" w:rsidP="00B675DF">
      <w:pPr>
        <w:tabs>
          <w:tab w:val="left" w:pos="2880"/>
        </w:tabs>
        <w:rPr>
          <w:rFonts w:ascii="Agency FB" w:hAnsi="Agency FB"/>
          <w:b/>
          <w:bCs/>
          <w:color w:val="323E4F" w:themeColor="text2" w:themeShade="BF"/>
          <w:sz w:val="32"/>
          <w:szCs w:val="32"/>
        </w:rPr>
      </w:pPr>
      <w:r>
        <w:rPr>
          <w:rFonts w:ascii="Agency FB" w:hAnsi="Agency FB"/>
          <w:b/>
          <w:bCs/>
          <w:color w:val="323E4F" w:themeColor="text2" w:themeShade="BF"/>
          <w:sz w:val="32"/>
          <w:szCs w:val="32"/>
        </w:rPr>
        <w:t>DATE OF SUBMISSION</w:t>
      </w:r>
      <w:proofErr w:type="gramStart"/>
      <w:r>
        <w:rPr>
          <w:rFonts w:ascii="Agency FB" w:hAnsi="Agency FB"/>
          <w:b/>
          <w:bCs/>
          <w:color w:val="323E4F" w:themeColor="text2" w:themeShade="BF"/>
          <w:sz w:val="32"/>
          <w:szCs w:val="32"/>
        </w:rPr>
        <w:t>:</w:t>
      </w:r>
      <w:r w:rsidR="009E55A0">
        <w:rPr>
          <w:rFonts w:ascii="Agency FB" w:hAnsi="Agency FB"/>
          <w:b/>
          <w:bCs/>
          <w:color w:val="323E4F" w:themeColor="text2" w:themeShade="BF"/>
          <w:sz w:val="32"/>
          <w:szCs w:val="32"/>
        </w:rPr>
        <w:t>23</w:t>
      </w:r>
      <w:proofErr w:type="gramEnd"/>
      <w:r w:rsidR="009E55A0">
        <w:rPr>
          <w:rFonts w:ascii="Agency FB" w:hAnsi="Agency FB"/>
          <w:b/>
          <w:bCs/>
          <w:color w:val="323E4F" w:themeColor="text2" w:themeShade="BF"/>
          <w:sz w:val="32"/>
          <w:szCs w:val="32"/>
        </w:rPr>
        <w:t>|02|2020</w:t>
      </w:r>
    </w:p>
    <w:p w:rsidR="00B675DF" w:rsidRDefault="00B675DF" w:rsidP="00B675DF">
      <w:pPr>
        <w:tabs>
          <w:tab w:val="left" w:pos="2880"/>
        </w:tabs>
        <w:rPr>
          <w:rFonts w:asciiTheme="majorHAnsi" w:hAnsiTheme="majorHAnsi"/>
          <w:b/>
          <w:bCs/>
          <w:color w:val="323E4F" w:themeColor="text2" w:themeShade="BF"/>
          <w:sz w:val="28"/>
          <w:szCs w:val="28"/>
        </w:rPr>
      </w:pPr>
      <w:r>
        <w:rPr>
          <w:rFonts w:ascii="Agency FB" w:hAnsi="Agency FB"/>
          <w:b/>
          <w:bCs/>
          <w:color w:val="323E4F" w:themeColor="text2" w:themeShade="BF"/>
          <w:sz w:val="32"/>
          <w:szCs w:val="32"/>
        </w:rPr>
        <w:t>DATE OF ALLOTMENT</w:t>
      </w:r>
      <w:proofErr w:type="gramStart"/>
      <w:r w:rsidR="009E55A0">
        <w:rPr>
          <w:rFonts w:ascii="Agency FB" w:hAnsi="Agency FB"/>
          <w:b/>
          <w:bCs/>
          <w:color w:val="323E4F" w:themeColor="text2" w:themeShade="BF"/>
          <w:sz w:val="36"/>
          <w:szCs w:val="36"/>
        </w:rPr>
        <w:t>:09</w:t>
      </w:r>
      <w:proofErr w:type="gramEnd"/>
      <w:r w:rsidR="009E55A0">
        <w:rPr>
          <w:rFonts w:ascii="Agency FB" w:hAnsi="Agency FB"/>
          <w:b/>
          <w:bCs/>
          <w:color w:val="323E4F" w:themeColor="text2" w:themeShade="BF"/>
          <w:sz w:val="36"/>
          <w:szCs w:val="36"/>
        </w:rPr>
        <w:t>|02|2020</w:t>
      </w:r>
    </w:p>
    <w:p w:rsidR="00B675DF" w:rsidRDefault="00B675DF" w:rsidP="00B675DF">
      <w:pPr>
        <w:tabs>
          <w:tab w:val="left" w:pos="2880"/>
        </w:tabs>
        <w:rPr>
          <w:rFonts w:asciiTheme="majorHAnsi" w:hAnsiTheme="majorHAnsi"/>
          <w:b/>
          <w:bCs/>
          <w:color w:val="323E4F" w:themeColor="text2" w:themeShade="BF"/>
          <w:sz w:val="28"/>
          <w:szCs w:val="28"/>
        </w:rPr>
      </w:pPr>
    </w:p>
    <w:p w:rsidR="00B675DF" w:rsidRDefault="00B675DF" w:rsidP="00B675DF">
      <w:pPr>
        <w:tabs>
          <w:tab w:val="left" w:pos="2880"/>
        </w:tabs>
        <w:rPr>
          <w:rFonts w:ascii="Agency FB" w:hAnsi="Agency FB"/>
          <w:color w:val="323E4F" w:themeColor="text2" w:themeShade="BF"/>
          <w:sz w:val="36"/>
          <w:szCs w:val="36"/>
        </w:rPr>
      </w:pPr>
      <w:r>
        <w:rPr>
          <w:rFonts w:ascii="Agency FB" w:hAnsi="Agency FB"/>
          <w:color w:val="323E4F" w:themeColor="text2" w:themeShade="BF"/>
          <w:sz w:val="28"/>
          <w:szCs w:val="28"/>
        </w:rPr>
        <w:t xml:space="preserve">                 </w:t>
      </w:r>
    </w:p>
    <w:p w:rsidR="00B675DF" w:rsidRDefault="00B675DF" w:rsidP="00B675DF">
      <w:pPr>
        <w:tabs>
          <w:tab w:val="left" w:pos="7650"/>
        </w:tabs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24"/>
          <w:szCs w:val="24"/>
        </w:rPr>
        <w:t xml:space="preserve">                                                                                                        </w:t>
      </w:r>
    </w:p>
    <w:p w:rsidR="00B675DF" w:rsidRDefault="00B675DF" w:rsidP="00B675DF">
      <w:pPr>
        <w:tabs>
          <w:tab w:val="left" w:pos="7650"/>
        </w:tabs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 xml:space="preserve">                                                                                         </w:t>
      </w:r>
    </w:p>
    <w:p w:rsidR="00B675DF" w:rsidRDefault="00B675DF" w:rsidP="00B675DF">
      <w:pPr>
        <w:tabs>
          <w:tab w:val="left" w:pos="7650"/>
        </w:tabs>
        <w:rPr>
          <w:b/>
          <w:bCs/>
          <w:color w:val="00B050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                                                                            </w:t>
      </w:r>
    </w:p>
    <w:p w:rsidR="00B675DF" w:rsidRDefault="00B675DF" w:rsidP="00B675DF">
      <w:pPr>
        <w:tabs>
          <w:tab w:val="left" w:pos="7650"/>
        </w:tabs>
        <w:rPr>
          <w:b/>
          <w:bCs/>
          <w:color w:val="000000" w:themeColor="text1"/>
          <w:sz w:val="28"/>
          <w:szCs w:val="28"/>
        </w:rPr>
      </w:pPr>
    </w:p>
    <w:p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5DF"/>
    <w:rsid w:val="00093F88"/>
    <w:rsid w:val="002513B1"/>
    <w:rsid w:val="003430E7"/>
    <w:rsid w:val="00384CD9"/>
    <w:rsid w:val="003C4D21"/>
    <w:rsid w:val="005E1CF2"/>
    <w:rsid w:val="00645252"/>
    <w:rsid w:val="006D3D74"/>
    <w:rsid w:val="0083569A"/>
    <w:rsid w:val="00982CE4"/>
    <w:rsid w:val="009E55A0"/>
    <w:rsid w:val="00A3569A"/>
    <w:rsid w:val="00A9204E"/>
    <w:rsid w:val="00B675DF"/>
    <w:rsid w:val="00F5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C6285-0566-4A89-AC18-0556CD27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5DF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 w:line="240" w:lineRule="auto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 w:line="240" w:lineRule="auto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 w:line="240" w:lineRule="auto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line="240" w:lineRule="auto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 w:line="240" w:lineRule="auto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line="240" w:lineRule="auto"/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 w:line="24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 w:line="240" w:lineRule="auto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 w:line="240" w:lineRule="auto"/>
      <w:ind w:left="1757"/>
    </w:pPr>
  </w:style>
  <w:style w:type="table" w:styleId="TableGrid">
    <w:name w:val="Table Grid"/>
    <w:basedOn w:val="TableNormal"/>
    <w:uiPriority w:val="59"/>
    <w:rsid w:val="00B675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4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203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2019-11-03T07:56:00Z</cp:lastPrinted>
  <dcterms:created xsi:type="dcterms:W3CDTF">2019-09-22T07:19:00Z</dcterms:created>
  <dcterms:modified xsi:type="dcterms:W3CDTF">2020-02-23T07:53:00Z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